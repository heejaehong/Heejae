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CF64A" w14:textId="77777777" w:rsidR="00A6220C" w:rsidRDefault="00A6220C" w:rsidP="00C7564C">
      <w:pPr>
        <w:pStyle w:val="a3"/>
        <w:spacing w:before="0" w:beforeAutospacing="0" w:after="150" w:afterAutospacing="0" w:line="300" w:lineRule="atLeast"/>
        <w:rPr>
          <w:rFonts w:ascii="宋体" w:eastAsia="宋体" w:hAnsi="宋体" w:hint="eastAsia"/>
          <w:color w:val="333333"/>
          <w:sz w:val="21"/>
          <w:szCs w:val="21"/>
        </w:rPr>
      </w:pPr>
      <w:bookmarkStart w:id="0" w:name="_GoBack"/>
      <w:bookmarkEnd w:id="0"/>
      <w:r>
        <w:rPr>
          <w:rFonts w:ascii="宋体" w:eastAsia="宋体" w:hAnsi="宋体" w:hint="eastAsia"/>
          <w:color w:val="333333"/>
          <w:sz w:val="21"/>
          <w:szCs w:val="21"/>
        </w:rPr>
        <w:t>★</w:t>
      </w:r>
      <w:r w:rsidR="00252FB5" w:rsidRPr="00252FB5">
        <w:rPr>
          <w:rFonts w:ascii="Calibri" w:hAnsi="Calibri" w:cs="Helvetica Neue"/>
          <w:sz w:val="28"/>
          <w:szCs w:val="28"/>
        </w:rPr>
        <w:t xml:space="preserve">Slide </w:t>
      </w:r>
      <w:r w:rsidR="00252FB5">
        <w:rPr>
          <w:rFonts w:ascii="Calibri" w:hAnsi="Calibri" w:cs="Helvetica Neue" w:hint="eastAsia"/>
          <w:sz w:val="28"/>
          <w:szCs w:val="28"/>
        </w:rPr>
        <w:t>show</w:t>
      </w:r>
      <w:r w:rsidR="00252FB5">
        <w:rPr>
          <w:rFonts w:ascii="Helvetica Neue" w:hAnsi="Helvetica Neue" w:cs="Helvetica Neue"/>
        </w:rPr>
        <w:t xml:space="preserve"> </w:t>
      </w:r>
    </w:p>
    <w:p w14:paraId="18813519" w14:textId="77777777" w:rsidR="00A6220C" w:rsidRPr="00252FB5" w:rsidRDefault="00A6220C" w:rsidP="00A6220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Pr="00252FB5">
        <w:rPr>
          <w:rFonts w:ascii="Calibri" w:hAnsi="Calibri"/>
          <w:i/>
          <w:iCs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Pr="00252FB5">
        <w:rPr>
          <w:rFonts w:ascii="Calibri" w:hAnsi="Calibri"/>
          <w:color w:val="333333"/>
          <w:sz w:val="24"/>
          <w:szCs w:val="24"/>
        </w:rPr>
        <w:t> Retrieved 16 August, 2016, from https://www.google.co.nz/search</w:t>
      </w:r>
      <w:proofErr w:type="gramStart"/>
      <w:r w:rsidRPr="00252FB5">
        <w:rPr>
          <w:rFonts w:ascii="Calibri" w:hAnsi="Calibri"/>
          <w:color w:val="333333"/>
          <w:sz w:val="24"/>
          <w:szCs w:val="24"/>
        </w:rPr>
        <w:t>?tbm</w:t>
      </w:r>
      <w:proofErr w:type="gramEnd"/>
      <w:r w:rsidRPr="00252FB5">
        <w:rPr>
          <w:rFonts w:ascii="Calibri" w:hAnsi="Calibri"/>
          <w:color w:val="333333"/>
          <w:sz w:val="24"/>
          <w:szCs w:val="24"/>
        </w:rPr>
        <w:t>=isch</w:t>
      </w:r>
    </w:p>
    <w:p w14:paraId="2FDECD1C" w14:textId="77777777" w:rsidR="00A6220C" w:rsidRPr="00252FB5" w:rsidRDefault="00A6220C" w:rsidP="00A6220C">
      <w:pPr>
        <w:widowControl/>
        <w:spacing w:after="150" w:line="300" w:lineRule="atLeast"/>
        <w:jc w:val="left"/>
        <w:rPr>
          <w:rFonts w:ascii="Calibri" w:hAnsi="Calibri" w:cs="Times New Roman"/>
          <w:color w:val="333333"/>
          <w:kern w:val="0"/>
        </w:rPr>
      </w:pPr>
      <w:r w:rsidRPr="00252FB5">
        <w:rPr>
          <w:rFonts w:ascii="Calibri" w:hAnsi="Calibri" w:cs="Times New Roman"/>
          <w:color w:val="333333"/>
          <w:kern w:val="0"/>
        </w:rPr>
        <w:t>In-text citation: (</w:t>
      </w: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, 2016)</w:t>
      </w:r>
    </w:p>
    <w:p w14:paraId="116F7A86" w14:textId="77777777" w:rsidR="00252FB5" w:rsidRPr="00252FB5" w:rsidRDefault="00252FB5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Applecom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Applecom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Pr="00252FB5">
        <w:rPr>
          <w:rFonts w:ascii="Calibri" w:hAnsi="Calibri"/>
          <w:color w:val="333333"/>
          <w:sz w:val="24"/>
          <w:szCs w:val="24"/>
        </w:rPr>
        <w:t> Retrieved 16 August, 2016, from http://images.apple.com/iphone/home/images/social/og.jpg</w:t>
      </w:r>
      <w:proofErr w:type="gramStart"/>
      <w:r w:rsidRPr="00252FB5">
        <w:rPr>
          <w:rFonts w:ascii="Calibri" w:hAnsi="Calibri"/>
          <w:color w:val="333333"/>
          <w:sz w:val="24"/>
          <w:szCs w:val="24"/>
        </w:rPr>
        <w:t>?201607281539</w:t>
      </w:r>
      <w:proofErr w:type="gramEnd"/>
    </w:p>
    <w:p w14:paraId="7CBC27DD" w14:textId="77777777" w:rsidR="00252FB5" w:rsidRPr="00252FB5" w:rsidRDefault="00252FB5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Applecom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59524A89" w14:textId="77777777" w:rsidR="00A6220C" w:rsidRDefault="00A6220C" w:rsidP="00C7564C">
      <w:pPr>
        <w:pStyle w:val="a3"/>
        <w:spacing w:before="0" w:beforeAutospacing="0" w:after="150" w:afterAutospacing="0" w:line="300" w:lineRule="atLeast"/>
        <w:rPr>
          <w:rFonts w:ascii="宋体" w:eastAsia="宋体" w:hAnsi="宋体" w:hint="eastAsia"/>
          <w:color w:val="333333"/>
          <w:sz w:val="21"/>
          <w:szCs w:val="21"/>
        </w:rPr>
      </w:pPr>
    </w:p>
    <w:p w14:paraId="45025059" w14:textId="77777777" w:rsidR="00C7564C" w:rsidRDefault="00C7564C" w:rsidP="00C7564C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★</w:t>
      </w:r>
      <w:r w:rsidRPr="00252FB5">
        <w:rPr>
          <w:rFonts w:ascii="Calibri" w:hAnsi="Calibri" w:cs="Helvetica Neue" w:hint="eastAsia"/>
          <w:sz w:val="28"/>
          <w:szCs w:val="28"/>
        </w:rPr>
        <w:t>Mice</w:t>
      </w:r>
    </w:p>
    <w:p w14:paraId="04D1335D" w14:textId="77777777" w:rsidR="00C7564C" w:rsidRPr="00252FB5" w:rsidRDefault="00BD1C41" w:rsidP="00C7564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C7564C" w:rsidRPr="00252FB5">
        <w:rPr>
          <w:rFonts w:ascii="Calibri" w:hAnsi="Calibri"/>
          <w:color w:val="333333"/>
          <w:sz w:val="24"/>
          <w:szCs w:val="24"/>
        </w:rPr>
        <w:t> Retrieved 15 August, 2016, from https://www.logitech.com/en-us/product/mx-master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?crid</w:t>
      </w:r>
      <w:proofErr w:type="gramEnd"/>
      <w:r w:rsidR="00C7564C" w:rsidRPr="00252FB5">
        <w:rPr>
          <w:rFonts w:ascii="Calibri" w:hAnsi="Calibri"/>
          <w:color w:val="333333"/>
          <w:sz w:val="24"/>
          <w:szCs w:val="24"/>
        </w:rPr>
        <w:t>=7</w:t>
      </w:r>
    </w:p>
    <w:p w14:paraId="68AC1FC5" w14:textId="77777777" w:rsidR="00C7564C" w:rsidRPr="00252FB5" w:rsidRDefault="00C7564C" w:rsidP="00C7564C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2E4BB01E" w14:textId="77777777" w:rsidR="00C7564C" w:rsidRPr="00252FB5" w:rsidRDefault="00BD1C41" w:rsidP="00C7564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Retrieved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16 August, 2016,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from https://www.logitech.com/en-us/product/wireless-mouse-m325c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?crid</w:t>
      </w:r>
      <w:proofErr w:type="gramEnd"/>
      <w:r w:rsidR="00C7564C" w:rsidRPr="00252FB5">
        <w:rPr>
          <w:rFonts w:ascii="Calibri" w:hAnsi="Calibri"/>
          <w:color w:val="333333"/>
          <w:sz w:val="24"/>
          <w:szCs w:val="24"/>
        </w:rPr>
        <w:t>=7</w:t>
      </w:r>
    </w:p>
    <w:p w14:paraId="28B049CA" w14:textId="77777777" w:rsidR="00C7564C" w:rsidRPr="00252FB5" w:rsidRDefault="00C7564C" w:rsidP="00C7564C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0E0B8A86" w14:textId="77777777" w:rsidR="00C7564C" w:rsidRPr="00252FB5" w:rsidRDefault="00BD1C41" w:rsidP="00C7564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Retrieved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16 August, 2016,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from https://www.logitech.com/en-us/product/wireless-mouse-m325c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?crid</w:t>
      </w:r>
      <w:proofErr w:type="gramEnd"/>
      <w:r w:rsidR="00C7564C" w:rsidRPr="00252FB5">
        <w:rPr>
          <w:rFonts w:ascii="Calibri" w:hAnsi="Calibri"/>
          <w:color w:val="333333"/>
          <w:sz w:val="24"/>
          <w:szCs w:val="24"/>
        </w:rPr>
        <w:t>=7</w:t>
      </w:r>
    </w:p>
    <w:p w14:paraId="6BCDFCBC" w14:textId="77777777" w:rsidR="00C7564C" w:rsidRPr="00252FB5" w:rsidRDefault="00C7564C" w:rsidP="00C7564C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5865B221" w14:textId="77777777" w:rsidR="00C7564C" w:rsidRPr="00252FB5" w:rsidRDefault="00BD1C41" w:rsidP="00C7564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Retrieved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16 August, 2016,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from https://www.logitech.com/en-us/product/wireless-trackball-m570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?crid</w:t>
      </w:r>
      <w:proofErr w:type="gramEnd"/>
      <w:r w:rsidR="00C7564C" w:rsidRPr="00252FB5">
        <w:rPr>
          <w:rFonts w:ascii="Calibri" w:hAnsi="Calibri"/>
          <w:color w:val="333333"/>
          <w:sz w:val="24"/>
          <w:szCs w:val="24"/>
        </w:rPr>
        <w:t>=7</w:t>
      </w:r>
    </w:p>
    <w:p w14:paraId="506F8350" w14:textId="77777777" w:rsidR="00C7564C" w:rsidRPr="00252FB5" w:rsidRDefault="00C7564C" w:rsidP="00C7564C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610D8068" w14:textId="77777777" w:rsidR="00C7564C" w:rsidRPr="00252FB5" w:rsidRDefault="00BD1C41" w:rsidP="00C7564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Retrieved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16 August, 2016,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from https://www.logitech.com/en-us/product/trackman-marble?crid=7</w:t>
      </w:r>
    </w:p>
    <w:p w14:paraId="5E0408A5" w14:textId="77777777" w:rsidR="00C7564C" w:rsidRPr="00252FB5" w:rsidRDefault="00C7564C" w:rsidP="00C7564C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5BCC8D3D" w14:textId="77777777" w:rsidR="00C7564C" w:rsidRDefault="00C7564C" w:rsidP="00C7564C">
      <w:pPr>
        <w:pStyle w:val="a3"/>
        <w:spacing w:before="0" w:beforeAutospacing="0" w:after="150" w:afterAutospacing="0" w:line="30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★</w:t>
      </w:r>
      <w:proofErr w:type="spellStart"/>
      <w:r w:rsidRPr="00252FB5">
        <w:rPr>
          <w:rFonts w:ascii="Calibri" w:hAnsi="Calibri" w:cs="Helvetica Neue" w:hint="eastAsia"/>
          <w:sz w:val="28"/>
          <w:szCs w:val="28"/>
        </w:rPr>
        <w:t>Carspeakers</w:t>
      </w:r>
      <w:proofErr w:type="spellEnd"/>
    </w:p>
    <w:p w14:paraId="51533B32" w14:textId="77777777" w:rsidR="00C7564C" w:rsidRPr="00252FB5" w:rsidRDefault="00BD1C41" w:rsidP="00C7564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lastRenderedPageBreak/>
        <w:t>·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Jaycarconz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Jaycarconz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Retrieved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 xml:space="preserve">16 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August,</w:t>
      </w:r>
      <w:proofErr w:type="gramEnd"/>
      <w:r w:rsidR="00C7564C" w:rsidRPr="00252FB5">
        <w:rPr>
          <w:rFonts w:ascii="Calibri" w:hAnsi="Calibri"/>
          <w:color w:val="333333"/>
          <w:sz w:val="24"/>
          <w:szCs w:val="24"/>
        </w:rPr>
        <w:t xml:space="preserve"> 2016,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from http://www.jaycar.co.nz/under-seat-active-8-subwoofer/p/CS2286</w:t>
      </w:r>
    </w:p>
    <w:p w14:paraId="0112C56F" w14:textId="77777777" w:rsidR="00C7564C" w:rsidRPr="00252FB5" w:rsidRDefault="00C7564C" w:rsidP="00C7564C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Jaycarconz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482CE5C0" w14:textId="77777777" w:rsidR="00C7564C" w:rsidRPr="00252FB5" w:rsidRDefault="00BD1C41" w:rsidP="00C7564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Jaycarconz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Jaycarconz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Retrieved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 xml:space="preserve">16 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August,</w:t>
      </w:r>
      <w:proofErr w:type="gramEnd"/>
      <w:r w:rsidR="00C7564C" w:rsidRPr="00252FB5">
        <w:rPr>
          <w:rFonts w:ascii="Calibri" w:hAnsi="Calibri"/>
          <w:color w:val="333333"/>
          <w:sz w:val="24"/>
          <w:szCs w:val="24"/>
        </w:rPr>
        <w:t xml:space="preserve"> 2016,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from http://www.jaycar.co.nz/4-kevlar-coaxial-speakers-with-silk-dome-tweeter/p/CS2400</w:t>
      </w:r>
    </w:p>
    <w:p w14:paraId="7D76D9F4" w14:textId="77777777" w:rsidR="00C7564C" w:rsidRPr="00252FB5" w:rsidRDefault="00C7564C" w:rsidP="00C7564C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Jaycarconz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53945DD3" w14:textId="77777777" w:rsidR="00C7564C" w:rsidRPr="00252FB5" w:rsidRDefault="00BD1C41" w:rsidP="00C7564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Jaycarconz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r w:rsidR="00C7564C" w:rsidRPr="00252FB5">
        <w:rPr>
          <w:rFonts w:ascii="Calibri" w:hAnsi="Calibri"/>
          <w:sz w:val="24"/>
          <w:szCs w:val="24"/>
        </w:rPr>
        <w:t> 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Jaycarconz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Retrieved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 xml:space="preserve">16 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August,</w:t>
      </w:r>
      <w:proofErr w:type="gramEnd"/>
      <w:r w:rsidR="00C7564C" w:rsidRPr="00252FB5">
        <w:rPr>
          <w:rFonts w:ascii="Calibri" w:hAnsi="Calibri"/>
          <w:color w:val="333333"/>
          <w:sz w:val="24"/>
          <w:szCs w:val="24"/>
        </w:rPr>
        <w:t xml:space="preserve"> 2016,</w:t>
      </w:r>
      <w:r w:rsidR="00C7564C" w:rsidRPr="00252FB5">
        <w:rPr>
          <w:rFonts w:ascii="Calibri" w:hAnsi="Calibri"/>
          <w:sz w:val="24"/>
          <w:szCs w:val="24"/>
        </w:rPr>
        <w:t> </w:t>
      </w:r>
      <w:r w:rsidR="00C7564C" w:rsidRPr="00252FB5">
        <w:rPr>
          <w:rFonts w:ascii="Calibri" w:hAnsi="Calibri"/>
          <w:color w:val="333333"/>
          <w:sz w:val="24"/>
          <w:szCs w:val="24"/>
        </w:rPr>
        <w:t>from http://www.jaycar.co.nz/response-6-5-coax-2-way-car-speaker/p/CS2314</w:t>
      </w:r>
    </w:p>
    <w:p w14:paraId="7DE04EFA" w14:textId="77777777" w:rsidR="00C7564C" w:rsidRPr="00252FB5" w:rsidRDefault="00C7564C" w:rsidP="00C7564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Jaycarconz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2142B92B" w14:textId="77777777" w:rsidR="00C7564C" w:rsidRDefault="00C7564C" w:rsidP="00C7564C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★</w:t>
      </w:r>
      <w:r w:rsidRPr="00252FB5">
        <w:rPr>
          <w:rFonts w:ascii="Calibri" w:hAnsi="Calibri" w:cs="Helvetica Neue" w:hint="eastAsia"/>
          <w:sz w:val="28"/>
          <w:szCs w:val="28"/>
        </w:rPr>
        <w:t>Mobile phone</w:t>
      </w:r>
      <w:r w:rsidR="00252FB5">
        <w:rPr>
          <w:rFonts w:ascii="Calibri" w:hAnsi="Calibri" w:cs="Helvetica Neue" w:hint="eastAsia"/>
          <w:sz w:val="28"/>
          <w:szCs w:val="28"/>
        </w:rPr>
        <w:t xml:space="preserve"> </w:t>
      </w:r>
      <w:r w:rsidRPr="00252FB5">
        <w:rPr>
          <w:rFonts w:ascii="Calibri" w:hAnsi="Calibri" w:cs="Helvetica Neue" w:hint="eastAsia"/>
          <w:sz w:val="28"/>
          <w:szCs w:val="28"/>
        </w:rPr>
        <w:t>&amp;</w:t>
      </w:r>
      <w:r w:rsidR="00252FB5">
        <w:rPr>
          <w:rFonts w:ascii="Calibri" w:hAnsi="Calibri" w:cs="Helvetica Neue" w:hint="eastAsia"/>
          <w:sz w:val="28"/>
          <w:szCs w:val="28"/>
        </w:rPr>
        <w:t xml:space="preserve"> </w:t>
      </w:r>
      <w:proofErr w:type="spellStart"/>
      <w:r w:rsidRPr="00252FB5">
        <w:rPr>
          <w:rFonts w:ascii="Calibri" w:hAnsi="Calibri" w:cs="Helvetica Neue" w:hint="eastAsia"/>
          <w:sz w:val="28"/>
          <w:szCs w:val="28"/>
        </w:rPr>
        <w:t>Teblets</w:t>
      </w:r>
      <w:proofErr w:type="spellEnd"/>
    </w:p>
    <w:p w14:paraId="17C67347" w14:textId="77777777" w:rsidR="00C7564C" w:rsidRPr="00252FB5" w:rsidRDefault="00BD1C41" w:rsidP="00C7564C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C7564C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C7564C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C7564C" w:rsidRPr="00252FB5">
        <w:rPr>
          <w:rFonts w:ascii="Calibri" w:hAnsi="Calibri"/>
          <w:color w:val="333333"/>
          <w:sz w:val="24"/>
          <w:szCs w:val="24"/>
        </w:rPr>
        <w:t> Retrieved 16 August, 2016, from http://www.bestbuy.com/site/apple-12-9-inch-ipad-pro-with-wi-fi-128gb-gold/4262700.p</w:t>
      </w:r>
      <w:proofErr w:type="gramStart"/>
      <w:r w:rsidR="00C7564C" w:rsidRPr="00252FB5">
        <w:rPr>
          <w:rFonts w:ascii="Calibri" w:hAnsi="Calibri"/>
          <w:color w:val="333333"/>
          <w:sz w:val="24"/>
          <w:szCs w:val="24"/>
        </w:rPr>
        <w:t>?id</w:t>
      </w:r>
      <w:proofErr w:type="gramEnd"/>
      <w:r w:rsidR="00C7564C" w:rsidRPr="00252FB5">
        <w:rPr>
          <w:rFonts w:ascii="Calibri" w:hAnsi="Calibri"/>
          <w:color w:val="333333"/>
          <w:sz w:val="24"/>
          <w:szCs w:val="24"/>
        </w:rPr>
        <w:t>=1219747522322</w:t>
      </w:r>
    </w:p>
    <w:p w14:paraId="3341174D" w14:textId="77777777" w:rsidR="00C7564C" w:rsidRPr="00252FB5" w:rsidRDefault="00C7564C" w:rsidP="00C7564C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6327BAC4" w14:textId="77777777" w:rsidR="001D0FC8" w:rsidRPr="00252FB5" w:rsidRDefault="00BD1C41" w:rsidP="001D0FC8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1D0FC8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1D0FC8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1D0FC8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1D0FC8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1D0FC8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1D0FC8" w:rsidRPr="00252FB5">
        <w:rPr>
          <w:rFonts w:ascii="Calibri" w:hAnsi="Calibri"/>
          <w:color w:val="333333"/>
          <w:sz w:val="24"/>
          <w:szCs w:val="24"/>
        </w:rPr>
        <w:t> Retrieved 16 August, 2016, from http://www.bestbuy.com/site/apple-ipad-air-2-wi-fi-16gb-space-gray/3312008.p</w:t>
      </w:r>
      <w:proofErr w:type="gramStart"/>
      <w:r w:rsidR="001D0FC8" w:rsidRPr="00252FB5">
        <w:rPr>
          <w:rFonts w:ascii="Calibri" w:hAnsi="Calibri"/>
          <w:color w:val="333333"/>
          <w:sz w:val="24"/>
          <w:szCs w:val="24"/>
        </w:rPr>
        <w:t>?id</w:t>
      </w:r>
      <w:proofErr w:type="gramEnd"/>
      <w:r w:rsidR="001D0FC8" w:rsidRPr="00252FB5">
        <w:rPr>
          <w:rFonts w:ascii="Calibri" w:hAnsi="Calibri"/>
          <w:color w:val="333333"/>
          <w:sz w:val="24"/>
          <w:szCs w:val="24"/>
        </w:rPr>
        <w:t>=1219090215029</w:t>
      </w:r>
    </w:p>
    <w:p w14:paraId="0634CA39" w14:textId="77777777" w:rsidR="001D0FC8" w:rsidRPr="00252FB5" w:rsidRDefault="001D0FC8" w:rsidP="001D0FC8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323E9817" w14:textId="77777777" w:rsidR="001D0FC8" w:rsidRPr="00252FB5" w:rsidRDefault="00BD1C41" w:rsidP="001D0FC8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1D0FC8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1D0FC8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1D0FC8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1D0FC8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1D0FC8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1D0FC8" w:rsidRPr="00252FB5">
        <w:rPr>
          <w:rFonts w:ascii="Calibri" w:hAnsi="Calibri"/>
          <w:color w:val="333333"/>
          <w:sz w:val="24"/>
          <w:szCs w:val="24"/>
        </w:rPr>
        <w:t> Retrieved 16 August, 2016, from http://www.bestbuy.com/site/apple-iphone-6s-64gb-space-gray-verizon-wireless/4447801.p</w:t>
      </w:r>
      <w:proofErr w:type="gramStart"/>
      <w:r w:rsidR="001D0FC8" w:rsidRPr="00252FB5">
        <w:rPr>
          <w:rFonts w:ascii="Calibri" w:hAnsi="Calibri"/>
          <w:color w:val="333333"/>
          <w:sz w:val="24"/>
          <w:szCs w:val="24"/>
        </w:rPr>
        <w:t>?id</w:t>
      </w:r>
      <w:proofErr w:type="gramEnd"/>
      <w:r w:rsidR="001D0FC8" w:rsidRPr="00252FB5">
        <w:rPr>
          <w:rFonts w:ascii="Calibri" w:hAnsi="Calibri"/>
          <w:color w:val="333333"/>
          <w:sz w:val="24"/>
          <w:szCs w:val="24"/>
        </w:rPr>
        <w:t>=bb4447801</w:t>
      </w:r>
    </w:p>
    <w:p w14:paraId="265D8AB7" w14:textId="77777777" w:rsidR="001D0FC8" w:rsidRPr="00252FB5" w:rsidRDefault="001D0FC8" w:rsidP="001D0FC8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6D9F5895" w14:textId="77777777" w:rsidR="001D0FC8" w:rsidRPr="00252FB5" w:rsidRDefault="00BD1C41" w:rsidP="001D0FC8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1D0FC8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1D0FC8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1D0FC8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1D0FC8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1D0FC8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1D0FC8" w:rsidRPr="00252FB5">
        <w:rPr>
          <w:rFonts w:ascii="Calibri" w:hAnsi="Calibri"/>
          <w:color w:val="333333"/>
          <w:sz w:val="24"/>
          <w:szCs w:val="24"/>
        </w:rPr>
        <w:t> Retrieved 16 August, 2016, from http://www.bestbuy.com/site/apple-iphone-6s-plus-64gb-rose-gold-sprint/4448701.p</w:t>
      </w:r>
      <w:proofErr w:type="gramStart"/>
      <w:r w:rsidR="001D0FC8" w:rsidRPr="00252FB5">
        <w:rPr>
          <w:rFonts w:ascii="Calibri" w:hAnsi="Calibri"/>
          <w:color w:val="333333"/>
          <w:sz w:val="24"/>
          <w:szCs w:val="24"/>
        </w:rPr>
        <w:t>?id</w:t>
      </w:r>
      <w:proofErr w:type="gramEnd"/>
      <w:r w:rsidR="001D0FC8" w:rsidRPr="00252FB5">
        <w:rPr>
          <w:rFonts w:ascii="Calibri" w:hAnsi="Calibri"/>
          <w:color w:val="333333"/>
          <w:sz w:val="24"/>
          <w:szCs w:val="24"/>
        </w:rPr>
        <w:t>=bb4448701</w:t>
      </w:r>
    </w:p>
    <w:p w14:paraId="15163E9F" w14:textId="77777777" w:rsidR="001D0FC8" w:rsidRPr="00252FB5" w:rsidRDefault="001D0FC8" w:rsidP="001D0FC8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116D2238" w14:textId="77777777" w:rsidR="001D0FC8" w:rsidRPr="00252FB5" w:rsidRDefault="00BD1C41" w:rsidP="001D0FC8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1D0FC8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1D0FC8" w:rsidRPr="00252FB5">
        <w:rPr>
          <w:rFonts w:ascii="Calibri" w:hAnsi="Calibri"/>
          <w:color w:val="333333"/>
          <w:sz w:val="24"/>
          <w:szCs w:val="24"/>
        </w:rPr>
        <w:t>.</w:t>
      </w:r>
      <w:r w:rsidR="001D0FC8" w:rsidRPr="00252FB5">
        <w:rPr>
          <w:rFonts w:ascii="Calibri" w:hAnsi="Calibri"/>
          <w:sz w:val="24"/>
          <w:szCs w:val="24"/>
        </w:rPr>
        <w:t> </w:t>
      </w:r>
      <w:r w:rsidR="001D0FC8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1D0FC8" w:rsidRPr="00252FB5">
        <w:rPr>
          <w:rFonts w:ascii="Calibri" w:hAnsi="Calibri"/>
          <w:color w:val="333333"/>
          <w:sz w:val="24"/>
          <w:szCs w:val="24"/>
        </w:rPr>
        <w:t>.</w:t>
      </w:r>
      <w:r w:rsidR="001D0FC8" w:rsidRPr="00252FB5">
        <w:rPr>
          <w:rFonts w:ascii="Calibri" w:hAnsi="Calibri"/>
          <w:sz w:val="24"/>
          <w:szCs w:val="24"/>
        </w:rPr>
        <w:t> </w:t>
      </w:r>
      <w:proofErr w:type="spellStart"/>
      <w:r w:rsidR="001D0FC8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1D0FC8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1D0FC8" w:rsidRPr="00252FB5">
        <w:rPr>
          <w:rFonts w:ascii="Calibri" w:hAnsi="Calibri"/>
          <w:sz w:val="24"/>
          <w:szCs w:val="24"/>
        </w:rPr>
        <w:t> </w:t>
      </w:r>
      <w:r w:rsidR="001D0FC8" w:rsidRPr="00252FB5">
        <w:rPr>
          <w:rFonts w:ascii="Calibri" w:hAnsi="Calibri"/>
          <w:color w:val="333333"/>
          <w:sz w:val="24"/>
          <w:szCs w:val="24"/>
        </w:rPr>
        <w:t>Retrieved</w:t>
      </w:r>
      <w:r w:rsidR="001D0FC8" w:rsidRPr="00252FB5">
        <w:rPr>
          <w:rFonts w:ascii="Calibri" w:hAnsi="Calibri"/>
          <w:sz w:val="24"/>
          <w:szCs w:val="24"/>
        </w:rPr>
        <w:t> </w:t>
      </w:r>
      <w:r w:rsidR="001D0FC8" w:rsidRPr="00252FB5">
        <w:rPr>
          <w:rFonts w:ascii="Calibri" w:hAnsi="Calibri"/>
          <w:color w:val="333333"/>
          <w:sz w:val="24"/>
          <w:szCs w:val="24"/>
        </w:rPr>
        <w:t>16 August, 2016,</w:t>
      </w:r>
      <w:r w:rsidR="001D0FC8" w:rsidRPr="00252FB5">
        <w:rPr>
          <w:rFonts w:ascii="Calibri" w:hAnsi="Calibri"/>
          <w:sz w:val="24"/>
          <w:szCs w:val="24"/>
        </w:rPr>
        <w:t> </w:t>
      </w:r>
      <w:r w:rsidR="001D0FC8" w:rsidRPr="00252FB5">
        <w:rPr>
          <w:rFonts w:ascii="Calibri" w:hAnsi="Calibri"/>
          <w:color w:val="333333"/>
          <w:sz w:val="24"/>
          <w:szCs w:val="24"/>
        </w:rPr>
        <w:t>from http://www.bestbuy.com/site/samsung-galaxy-tab-a-7-8gb-black/4943611.p</w:t>
      </w:r>
      <w:proofErr w:type="gramStart"/>
      <w:r w:rsidR="001D0FC8" w:rsidRPr="00252FB5">
        <w:rPr>
          <w:rFonts w:ascii="Calibri" w:hAnsi="Calibri"/>
          <w:color w:val="333333"/>
          <w:sz w:val="24"/>
          <w:szCs w:val="24"/>
        </w:rPr>
        <w:t>?id</w:t>
      </w:r>
      <w:proofErr w:type="gramEnd"/>
      <w:r w:rsidR="001D0FC8" w:rsidRPr="00252FB5">
        <w:rPr>
          <w:rFonts w:ascii="Calibri" w:hAnsi="Calibri"/>
          <w:color w:val="333333"/>
          <w:sz w:val="24"/>
          <w:szCs w:val="24"/>
        </w:rPr>
        <w:t>=bb4943611</w:t>
      </w:r>
    </w:p>
    <w:p w14:paraId="22C68A9F" w14:textId="77777777" w:rsidR="001D0FC8" w:rsidRPr="00252FB5" w:rsidRDefault="001D0FC8" w:rsidP="001D0FC8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35C0CC28" w14:textId="77777777" w:rsidR="001D0FC8" w:rsidRPr="00252FB5" w:rsidRDefault="00BD1C41" w:rsidP="001D0FC8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1D0FC8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1D0FC8" w:rsidRPr="00252FB5">
        <w:rPr>
          <w:rFonts w:ascii="Calibri" w:hAnsi="Calibri"/>
          <w:color w:val="333333"/>
          <w:sz w:val="24"/>
          <w:szCs w:val="24"/>
        </w:rPr>
        <w:t>.</w:t>
      </w:r>
      <w:r w:rsidR="001D0FC8" w:rsidRPr="00252FB5">
        <w:rPr>
          <w:rFonts w:ascii="Calibri" w:hAnsi="Calibri"/>
          <w:sz w:val="24"/>
          <w:szCs w:val="24"/>
        </w:rPr>
        <w:t> </w:t>
      </w:r>
      <w:r w:rsidR="001D0FC8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1D0FC8" w:rsidRPr="00252FB5">
        <w:rPr>
          <w:rFonts w:ascii="Calibri" w:hAnsi="Calibri"/>
          <w:color w:val="333333"/>
          <w:sz w:val="24"/>
          <w:szCs w:val="24"/>
        </w:rPr>
        <w:t>.</w:t>
      </w:r>
      <w:r w:rsidR="001D0FC8" w:rsidRPr="00252FB5">
        <w:rPr>
          <w:rFonts w:ascii="Calibri" w:hAnsi="Calibri"/>
          <w:sz w:val="24"/>
          <w:szCs w:val="24"/>
        </w:rPr>
        <w:t> </w:t>
      </w:r>
      <w:proofErr w:type="spellStart"/>
      <w:r w:rsidR="001D0FC8"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="001D0FC8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1D0FC8" w:rsidRPr="00252FB5">
        <w:rPr>
          <w:rFonts w:ascii="Calibri" w:hAnsi="Calibri"/>
          <w:sz w:val="24"/>
          <w:szCs w:val="24"/>
        </w:rPr>
        <w:t> </w:t>
      </w:r>
      <w:r w:rsidR="001D0FC8" w:rsidRPr="00252FB5">
        <w:rPr>
          <w:rFonts w:ascii="Calibri" w:hAnsi="Calibri"/>
          <w:color w:val="333333"/>
          <w:sz w:val="24"/>
          <w:szCs w:val="24"/>
        </w:rPr>
        <w:t>Retrieved</w:t>
      </w:r>
      <w:r w:rsidR="001D0FC8" w:rsidRPr="00252FB5">
        <w:rPr>
          <w:rFonts w:ascii="Calibri" w:hAnsi="Calibri"/>
          <w:sz w:val="24"/>
          <w:szCs w:val="24"/>
        </w:rPr>
        <w:t> </w:t>
      </w:r>
      <w:r w:rsidR="001D0FC8" w:rsidRPr="00252FB5">
        <w:rPr>
          <w:rFonts w:ascii="Calibri" w:hAnsi="Calibri"/>
          <w:color w:val="333333"/>
          <w:sz w:val="24"/>
          <w:szCs w:val="24"/>
        </w:rPr>
        <w:t>16 August, 2016,</w:t>
      </w:r>
      <w:r w:rsidR="001D0FC8" w:rsidRPr="00252FB5">
        <w:rPr>
          <w:rFonts w:ascii="Calibri" w:hAnsi="Calibri"/>
          <w:sz w:val="24"/>
          <w:szCs w:val="24"/>
        </w:rPr>
        <w:t> </w:t>
      </w:r>
      <w:r w:rsidR="001D0FC8" w:rsidRPr="00252FB5">
        <w:rPr>
          <w:rFonts w:ascii="Calibri" w:hAnsi="Calibri"/>
          <w:color w:val="333333"/>
          <w:sz w:val="24"/>
          <w:szCs w:val="24"/>
        </w:rPr>
        <w:t>from http://www.bestbuy.com/site/samsung-galaxy-tab-e-9-6-16gb-black/4515201.p</w:t>
      </w:r>
      <w:proofErr w:type="gramStart"/>
      <w:r w:rsidR="001D0FC8" w:rsidRPr="00252FB5">
        <w:rPr>
          <w:rFonts w:ascii="Calibri" w:hAnsi="Calibri"/>
          <w:color w:val="333333"/>
          <w:sz w:val="24"/>
          <w:szCs w:val="24"/>
        </w:rPr>
        <w:t>?id</w:t>
      </w:r>
      <w:proofErr w:type="gramEnd"/>
      <w:r w:rsidR="001D0FC8" w:rsidRPr="00252FB5">
        <w:rPr>
          <w:rFonts w:ascii="Calibri" w:hAnsi="Calibri"/>
          <w:color w:val="333333"/>
          <w:sz w:val="24"/>
          <w:szCs w:val="24"/>
        </w:rPr>
        <w:t>=1219756369712</w:t>
      </w:r>
    </w:p>
    <w:p w14:paraId="4064DE91" w14:textId="77777777" w:rsidR="001D0FC8" w:rsidRPr="00252FB5" w:rsidRDefault="001D0FC8" w:rsidP="001D0FC8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Bestbuycom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78BB37D0" w14:textId="77777777" w:rsidR="001D0FC8" w:rsidRDefault="00F10F90" w:rsidP="001D0FC8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★</w:t>
      </w:r>
      <w:r w:rsidRPr="00252FB5">
        <w:rPr>
          <w:rFonts w:ascii="Calibri" w:hAnsi="Calibri" w:cs="Helvetica Neue" w:hint="eastAsia"/>
          <w:sz w:val="28"/>
          <w:szCs w:val="28"/>
        </w:rPr>
        <w:t>Keyboard</w:t>
      </w:r>
    </w:p>
    <w:p w14:paraId="41593048" w14:textId="77777777" w:rsidR="00F10F90" w:rsidRPr="00252FB5" w:rsidRDefault="00BD1C41" w:rsidP="00F10F90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r w:rsidR="00F10F90" w:rsidRPr="00252FB5">
        <w:rPr>
          <w:rFonts w:ascii="Calibri" w:hAnsi="Calibri"/>
          <w:sz w:val="24"/>
          <w:szCs w:val="24"/>
        </w:rPr>
        <w:t> 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Retrieved</w:t>
      </w:r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16 August, 2016,</w:t>
      </w:r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from https://www.logitech.com/en-us/product/wireless-keyboard-k350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?crid</w:t>
      </w:r>
      <w:proofErr w:type="gramEnd"/>
      <w:r w:rsidR="00F10F90" w:rsidRPr="00252FB5">
        <w:rPr>
          <w:rFonts w:ascii="Calibri" w:hAnsi="Calibri"/>
          <w:color w:val="333333"/>
          <w:sz w:val="24"/>
          <w:szCs w:val="24"/>
        </w:rPr>
        <w:t>=27</w:t>
      </w:r>
    </w:p>
    <w:p w14:paraId="159E0E9A" w14:textId="77777777" w:rsidR="00F10F90" w:rsidRPr="00252FB5" w:rsidRDefault="00F10F90" w:rsidP="00F10F90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6BA2F89E" w14:textId="77777777" w:rsidR="00F10F90" w:rsidRPr="00252FB5" w:rsidRDefault="00BD1C41" w:rsidP="00F10F90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r w:rsidR="00F10F90" w:rsidRPr="00252FB5">
        <w:rPr>
          <w:rFonts w:ascii="Calibri" w:hAnsi="Calibri"/>
          <w:sz w:val="24"/>
          <w:szCs w:val="24"/>
        </w:rPr>
        <w:t> 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Retrieved</w:t>
      </w:r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16 August, 2016,</w:t>
      </w:r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from https://www.logitech.com/en-us/product/multi-device-keyboard-k380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?crid</w:t>
      </w:r>
      <w:proofErr w:type="gramEnd"/>
      <w:r w:rsidR="00F10F90" w:rsidRPr="00252FB5">
        <w:rPr>
          <w:rFonts w:ascii="Calibri" w:hAnsi="Calibri"/>
          <w:color w:val="333333"/>
          <w:sz w:val="24"/>
          <w:szCs w:val="24"/>
        </w:rPr>
        <w:t>=27</w:t>
      </w:r>
    </w:p>
    <w:p w14:paraId="6628BAF5" w14:textId="77777777" w:rsidR="00F10F90" w:rsidRPr="00252FB5" w:rsidRDefault="00F10F90" w:rsidP="00F10F90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4399490E" w14:textId="77777777" w:rsidR="00F10F90" w:rsidRPr="00252FB5" w:rsidRDefault="00BD1C41" w:rsidP="00F10F90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(2016)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r w:rsidR="00F10F90" w:rsidRPr="00252FB5">
        <w:rPr>
          <w:rFonts w:ascii="Calibri" w:hAnsi="Calibri"/>
          <w:sz w:val="24"/>
          <w:szCs w:val="24"/>
        </w:rPr>
        <w:t> 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Retrieved</w:t>
      </w:r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16 August, 2016,</w:t>
      </w:r>
      <w:r w:rsidR="00F10F90" w:rsidRPr="00252FB5">
        <w:rPr>
          <w:rFonts w:ascii="Calibri" w:hAnsi="Calibri"/>
          <w:sz w:val="24"/>
          <w:szCs w:val="24"/>
        </w:rPr>
        <w:t> </w:t>
      </w:r>
      <w:r w:rsidR="00F10F90" w:rsidRPr="00252FB5">
        <w:rPr>
          <w:rFonts w:ascii="Calibri" w:hAnsi="Calibri"/>
          <w:color w:val="333333"/>
          <w:sz w:val="24"/>
          <w:szCs w:val="24"/>
        </w:rPr>
        <w:t>from https://www.logitech.com/en-us/product/multi-device-keyboard-k480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?crid</w:t>
      </w:r>
      <w:proofErr w:type="gramEnd"/>
      <w:r w:rsidR="00F10F90" w:rsidRPr="00252FB5">
        <w:rPr>
          <w:rFonts w:ascii="Calibri" w:hAnsi="Calibri"/>
          <w:color w:val="333333"/>
          <w:sz w:val="24"/>
          <w:szCs w:val="24"/>
        </w:rPr>
        <w:t>=27</w:t>
      </w:r>
    </w:p>
    <w:p w14:paraId="6A94882F" w14:textId="77777777" w:rsidR="00F10F90" w:rsidRPr="00252FB5" w:rsidRDefault="00F10F90" w:rsidP="00F10F90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Logitechcom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5F3954B4" w14:textId="77777777" w:rsidR="00F10F90" w:rsidRDefault="00F10F90" w:rsidP="00F10F90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★</w:t>
      </w:r>
      <w:r w:rsidRPr="00252FB5">
        <w:rPr>
          <w:rFonts w:ascii="Calibri" w:hAnsi="Calibri" w:cs="Helvetica Neue"/>
          <w:sz w:val="28"/>
          <w:szCs w:val="28"/>
        </w:rPr>
        <w:t>Projector</w:t>
      </w:r>
    </w:p>
    <w:p w14:paraId="3573713B" w14:textId="77777777" w:rsidR="00F10F90" w:rsidRPr="00252FB5" w:rsidRDefault="00252FB5" w:rsidP="00252FB5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4"/>
          <w:szCs w:val="24"/>
        </w:rPr>
        <w:t>·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Benqus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Benqus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F10F90" w:rsidRPr="00252FB5">
        <w:rPr>
          <w:rFonts w:ascii="Calibri" w:hAnsi="Calibri"/>
          <w:color w:val="333333"/>
          <w:sz w:val="24"/>
          <w:szCs w:val="24"/>
        </w:rPr>
        <w:t xml:space="preserve"> Retrieved 16 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August,</w:t>
      </w:r>
      <w:proofErr w:type="gramEnd"/>
      <w:r w:rsidR="00F10F90" w:rsidRPr="00252FB5">
        <w:rPr>
          <w:rFonts w:ascii="Calibri" w:hAnsi="Calibri"/>
          <w:color w:val="333333"/>
          <w:sz w:val="24"/>
          <w:szCs w:val="24"/>
        </w:rPr>
        <w:t xml:space="preserve"> 2016, from http://www.benq.us/product/projector/MS521</w:t>
      </w:r>
    </w:p>
    <w:p w14:paraId="28CBB73B" w14:textId="77777777" w:rsidR="00F10F90" w:rsidRPr="00252FB5" w:rsidRDefault="00F10F90" w:rsidP="00252FB5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Benqus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2A412143" w14:textId="77777777" w:rsidR="00F10F90" w:rsidRPr="00252FB5" w:rsidRDefault="00252FB5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4"/>
          <w:szCs w:val="24"/>
        </w:rPr>
        <w:t>·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Benqus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Benqus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F10F90" w:rsidRPr="00252FB5">
        <w:rPr>
          <w:rFonts w:ascii="Calibri" w:hAnsi="Calibri"/>
          <w:color w:val="333333"/>
          <w:sz w:val="24"/>
          <w:szCs w:val="24"/>
        </w:rPr>
        <w:t xml:space="preserve"> Retrieved 16 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August,</w:t>
      </w:r>
      <w:proofErr w:type="gramEnd"/>
      <w:r w:rsidR="00F10F90" w:rsidRPr="00252FB5">
        <w:rPr>
          <w:rFonts w:ascii="Calibri" w:hAnsi="Calibri"/>
          <w:color w:val="333333"/>
          <w:sz w:val="24"/>
          <w:szCs w:val="24"/>
        </w:rPr>
        <w:t xml:space="preserve"> 2016, from http://www.benq.us/product/projector/px9510/</w:t>
      </w:r>
    </w:p>
    <w:p w14:paraId="1FA5BE1D" w14:textId="77777777" w:rsidR="00F10F90" w:rsidRPr="00252FB5" w:rsidRDefault="00F10F90" w:rsidP="00252FB5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Benqus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347B2FE9" w14:textId="77777777" w:rsidR="00F10F90" w:rsidRPr="00252FB5" w:rsidRDefault="00252FB5" w:rsidP="00F10F90">
      <w:pPr>
        <w:autoSpaceDE w:val="0"/>
        <w:autoSpaceDN w:val="0"/>
        <w:adjustRightInd w:val="0"/>
        <w:spacing w:after="240" w:line="320" w:lineRule="atLeast"/>
        <w:rPr>
          <w:rFonts w:ascii="Calibri" w:hAnsi="Calibri" w:cs="Helvetica Neue"/>
        </w:rPr>
      </w:pPr>
      <w:r>
        <w:rPr>
          <w:rFonts w:ascii="宋体" w:eastAsia="宋体" w:hAnsi="宋体" w:cs="Helvetica Neue" w:hint="eastAsia"/>
        </w:rPr>
        <w:t>·</w:t>
      </w:r>
      <w:proofErr w:type="spellStart"/>
      <w:r w:rsidR="00F10F90" w:rsidRPr="00252FB5">
        <w:rPr>
          <w:rFonts w:ascii="Calibri" w:hAnsi="Calibri" w:cs="Helvetica Neue"/>
        </w:rPr>
        <w:t>Panasoniccom</w:t>
      </w:r>
      <w:proofErr w:type="spellEnd"/>
      <w:r w:rsidR="00F10F90" w:rsidRPr="00252FB5">
        <w:rPr>
          <w:rFonts w:ascii="Calibri" w:hAnsi="Calibri" w:cs="Helvetica Neue"/>
        </w:rPr>
        <w:t>. (2016)</w:t>
      </w:r>
      <w:proofErr w:type="gramStart"/>
      <w:r w:rsidR="00F10F90" w:rsidRPr="00252FB5">
        <w:rPr>
          <w:rFonts w:ascii="Calibri" w:hAnsi="Calibri" w:cs="Helvetica Neue"/>
        </w:rPr>
        <w:t>. </w:t>
      </w:r>
      <w:proofErr w:type="spellStart"/>
      <w:r w:rsidR="00F10F90" w:rsidRPr="00252FB5">
        <w:rPr>
          <w:rFonts w:ascii="Calibri" w:hAnsi="Calibri" w:cs="Helvetica Neue"/>
        </w:rPr>
        <w:t>Panasoniccom</w:t>
      </w:r>
      <w:proofErr w:type="spellEnd"/>
      <w:r w:rsidR="00F10F90" w:rsidRPr="00252FB5">
        <w:rPr>
          <w:rFonts w:ascii="Calibri" w:hAnsi="Calibri" w:cs="Helvetica Neue"/>
        </w:rPr>
        <w:t>.</w:t>
      </w:r>
      <w:proofErr w:type="gramEnd"/>
      <w:r w:rsidR="00F10F90" w:rsidRPr="00252FB5">
        <w:rPr>
          <w:rFonts w:ascii="Calibri" w:hAnsi="Calibri" w:cs="Helvetica Neue"/>
        </w:rPr>
        <w:t xml:space="preserve"> Retrieved 16 </w:t>
      </w:r>
      <w:proofErr w:type="gramStart"/>
      <w:r w:rsidR="00F10F90" w:rsidRPr="00252FB5">
        <w:rPr>
          <w:rFonts w:ascii="Calibri" w:hAnsi="Calibri" w:cs="Helvetica Neue"/>
        </w:rPr>
        <w:t>August,</w:t>
      </w:r>
      <w:proofErr w:type="gramEnd"/>
      <w:r w:rsidR="00F10F90" w:rsidRPr="00252FB5">
        <w:rPr>
          <w:rFonts w:ascii="Calibri" w:hAnsi="Calibri" w:cs="Helvetica Neue"/>
        </w:rPr>
        <w:t xml:space="preserve"> 2016, from http://www.panasonic.com/nz/business/projectors/widescreen/pt-lw362.htm</w:t>
      </w:r>
    </w:p>
    <w:p w14:paraId="74E9BB28" w14:textId="77777777" w:rsidR="00F10F90" w:rsidRPr="00252FB5" w:rsidRDefault="00F10F90" w:rsidP="00F10F90">
      <w:pPr>
        <w:autoSpaceDE w:val="0"/>
        <w:autoSpaceDN w:val="0"/>
        <w:adjustRightInd w:val="0"/>
        <w:spacing w:after="240" w:line="320" w:lineRule="atLeast"/>
        <w:rPr>
          <w:rFonts w:ascii="Calibri" w:hAnsi="Calibri" w:cs="Helvetica Neue"/>
        </w:rPr>
      </w:pPr>
      <w:r w:rsidRPr="00252FB5">
        <w:rPr>
          <w:rFonts w:ascii="Calibri" w:hAnsi="Calibri" w:cs="Helvetica Neue"/>
        </w:rPr>
        <w:t>In-text citation: (</w:t>
      </w:r>
      <w:proofErr w:type="spellStart"/>
      <w:r w:rsidRPr="00252FB5">
        <w:rPr>
          <w:rFonts w:ascii="Calibri" w:hAnsi="Calibri" w:cs="Helvetica Neue"/>
        </w:rPr>
        <w:t>Panasoniccom</w:t>
      </w:r>
      <w:proofErr w:type="spellEnd"/>
      <w:r w:rsidRPr="00252FB5">
        <w:rPr>
          <w:rFonts w:ascii="Calibri" w:hAnsi="Calibri" w:cs="Helvetica Neue"/>
        </w:rPr>
        <w:t>, 2016)</w:t>
      </w:r>
    </w:p>
    <w:p w14:paraId="45BDF29B" w14:textId="77777777" w:rsidR="00F10F90" w:rsidRPr="00252FB5" w:rsidRDefault="00F10F90" w:rsidP="00252FB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</w:rPr>
      </w:pPr>
      <w:proofErr w:type="spellStart"/>
      <w:r w:rsidRPr="00252FB5">
        <w:rPr>
          <w:rFonts w:ascii="Calibri" w:hAnsi="Calibri" w:cs="Helvetica Neue"/>
        </w:rPr>
        <w:t>Panasoniccom</w:t>
      </w:r>
      <w:proofErr w:type="spellEnd"/>
      <w:r w:rsidRPr="00252FB5">
        <w:rPr>
          <w:rFonts w:ascii="Calibri" w:hAnsi="Calibri" w:cs="Helvetica Neue"/>
        </w:rPr>
        <w:t>. (2016)</w:t>
      </w:r>
      <w:proofErr w:type="gramStart"/>
      <w:r w:rsidRPr="00252FB5">
        <w:rPr>
          <w:rFonts w:ascii="Calibri" w:hAnsi="Calibri" w:cs="Helvetica Neue"/>
        </w:rPr>
        <w:t>. </w:t>
      </w:r>
      <w:proofErr w:type="spellStart"/>
      <w:r w:rsidRPr="00252FB5">
        <w:rPr>
          <w:rFonts w:ascii="Calibri" w:hAnsi="Calibri" w:cs="Helvetica Neue"/>
        </w:rPr>
        <w:t>Panasoniccom</w:t>
      </w:r>
      <w:proofErr w:type="spellEnd"/>
      <w:r w:rsidRPr="00252FB5">
        <w:rPr>
          <w:rFonts w:ascii="Calibri" w:hAnsi="Calibri" w:cs="Helvetica Neue"/>
        </w:rPr>
        <w:t>.</w:t>
      </w:r>
      <w:proofErr w:type="gramEnd"/>
      <w:r w:rsidRPr="00252FB5">
        <w:rPr>
          <w:rFonts w:ascii="Calibri" w:hAnsi="Calibri" w:cs="Helvetica Neue"/>
        </w:rPr>
        <w:t> Retrieved 16 August, 2016, from http://www.panasonic.com/nz/business/projectors/widescreen/pt-dz780l.html</w:t>
      </w:r>
    </w:p>
    <w:p w14:paraId="2310EE91" w14:textId="77777777" w:rsidR="00F10F90" w:rsidRPr="00252FB5" w:rsidRDefault="00F10F90" w:rsidP="00F10F90">
      <w:pPr>
        <w:autoSpaceDE w:val="0"/>
        <w:autoSpaceDN w:val="0"/>
        <w:adjustRightInd w:val="0"/>
        <w:spacing w:after="240" w:line="320" w:lineRule="atLeast"/>
        <w:rPr>
          <w:rFonts w:ascii="Calibri" w:hAnsi="Calibri" w:cs="Helvetica Neue"/>
        </w:rPr>
      </w:pPr>
      <w:r w:rsidRPr="00252FB5">
        <w:rPr>
          <w:rFonts w:ascii="Calibri" w:hAnsi="Calibri" w:cs="Helvetica Neue"/>
        </w:rPr>
        <w:t>In-text citation: (</w:t>
      </w:r>
      <w:proofErr w:type="spellStart"/>
      <w:r w:rsidRPr="00252FB5">
        <w:rPr>
          <w:rFonts w:ascii="Calibri" w:hAnsi="Calibri" w:cs="Helvetica Neue"/>
        </w:rPr>
        <w:t>Panasoniccom</w:t>
      </w:r>
      <w:proofErr w:type="spellEnd"/>
      <w:r w:rsidRPr="00252FB5">
        <w:rPr>
          <w:rFonts w:ascii="Calibri" w:hAnsi="Calibri" w:cs="Helvetica Neue"/>
        </w:rPr>
        <w:t>, 2016)</w:t>
      </w:r>
    </w:p>
    <w:p w14:paraId="5B9CE460" w14:textId="77777777" w:rsidR="00F10F90" w:rsidRPr="00252FB5" w:rsidRDefault="00F10F90" w:rsidP="00F10F90">
      <w:pPr>
        <w:pStyle w:val="a3"/>
        <w:numPr>
          <w:ilvl w:val="0"/>
          <w:numId w:val="5"/>
        </w:numPr>
        <w:spacing w:before="0" w:beforeAutospacing="0" w:after="150" w:afterAutospacing="0" w:line="300" w:lineRule="atLeast"/>
        <w:rPr>
          <w:rFonts w:ascii="Calibri" w:hAnsi="Calibri" w:cs="Helvetica Neue" w:hint="eastAsia"/>
          <w:sz w:val="28"/>
          <w:szCs w:val="28"/>
        </w:rPr>
      </w:pPr>
      <w:r w:rsidRPr="00252FB5">
        <w:rPr>
          <w:rFonts w:ascii="Calibri" w:hAnsi="Calibri" w:cs="Helvetica Neue" w:hint="eastAsia"/>
          <w:sz w:val="28"/>
          <w:szCs w:val="28"/>
        </w:rPr>
        <w:t>Camera</w:t>
      </w:r>
    </w:p>
    <w:p w14:paraId="2CF21D74" w14:textId="77777777" w:rsidR="00F10F90" w:rsidRPr="00252FB5" w:rsidRDefault="00BD1C41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F10F90"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="00F10F90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F10F90" w:rsidRPr="00252FB5">
        <w:rPr>
          <w:rFonts w:ascii="Calibri" w:hAnsi="Calibri"/>
          <w:color w:val="333333"/>
          <w:sz w:val="24"/>
          <w:szCs w:val="24"/>
        </w:rPr>
        <w:t> Retrieved 16 August, 2016, from https://www.google.co.nz/search</w:t>
      </w:r>
      <w:proofErr w:type="gramStart"/>
      <w:r w:rsidR="00F10F90" w:rsidRPr="00252FB5">
        <w:rPr>
          <w:rFonts w:ascii="Calibri" w:hAnsi="Calibri"/>
          <w:color w:val="333333"/>
          <w:sz w:val="24"/>
          <w:szCs w:val="24"/>
        </w:rPr>
        <w:t>?q</w:t>
      </w:r>
      <w:proofErr w:type="gramEnd"/>
      <w:r w:rsidR="00F10F90" w:rsidRPr="00252FB5">
        <w:rPr>
          <w:rFonts w:ascii="Calibri" w:hAnsi="Calibri"/>
          <w:color w:val="333333"/>
          <w:sz w:val="24"/>
          <w:szCs w:val="24"/>
        </w:rPr>
        <w:t>=Nikon D300</w:t>
      </w:r>
    </w:p>
    <w:p w14:paraId="5F60B82A" w14:textId="77777777" w:rsidR="00F10F90" w:rsidRPr="00252FB5" w:rsidRDefault="00F10F90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1C8618F9" w14:textId="77777777" w:rsidR="00BC695B" w:rsidRPr="00252FB5" w:rsidRDefault="00BD1C41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BC695B"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="00BC695B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BC695B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BC695B"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="00BC695B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BC695B" w:rsidRPr="00252FB5">
        <w:rPr>
          <w:rFonts w:ascii="Calibri" w:hAnsi="Calibri"/>
          <w:color w:val="333333"/>
          <w:sz w:val="24"/>
          <w:szCs w:val="24"/>
        </w:rPr>
        <w:t> Retrieved 16 August, 2016, from https://www.google.co.nz/search?q=EOS 7D Mark II EF-S 18-135mm IS STM Lens Kit</w:t>
      </w:r>
    </w:p>
    <w:p w14:paraId="5F78C9A5" w14:textId="77777777" w:rsidR="00BC695B" w:rsidRPr="00252FB5" w:rsidRDefault="00BC695B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37DC99D5" w14:textId="77777777" w:rsidR="00BC695B" w:rsidRPr="00252FB5" w:rsidRDefault="00BD1C41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BC695B"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="00BC695B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BC695B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BC695B"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="00BC695B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BC695B" w:rsidRPr="00252FB5">
        <w:rPr>
          <w:rFonts w:ascii="Calibri" w:hAnsi="Calibri"/>
          <w:color w:val="333333"/>
          <w:sz w:val="24"/>
          <w:szCs w:val="24"/>
        </w:rPr>
        <w:t> Retrieved 16 August, 2016, from https://www.google.co.nz/search?q=PowerShot G1 X Mark II</w:t>
      </w:r>
    </w:p>
    <w:p w14:paraId="25064085" w14:textId="77777777" w:rsidR="00BC695B" w:rsidRPr="00252FB5" w:rsidRDefault="00BC695B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7BE5F45F" w14:textId="77777777" w:rsidR="00F10F90" w:rsidRDefault="00BC695B" w:rsidP="00F10F90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★</w:t>
      </w:r>
      <w:r w:rsidRPr="00252FB5">
        <w:rPr>
          <w:rFonts w:ascii="Calibri" w:hAnsi="Calibri" w:cs="Helvetica Neue" w:hint="eastAsia"/>
          <w:sz w:val="28"/>
          <w:szCs w:val="28"/>
        </w:rPr>
        <w:t>Mp3 Player</w:t>
      </w:r>
    </w:p>
    <w:p w14:paraId="3FDCDA58" w14:textId="77777777" w:rsidR="00BC695B" w:rsidRPr="00252FB5" w:rsidRDefault="00BD1C41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BC695B"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="00BC695B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BC695B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BC695B"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="00BC695B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BC695B" w:rsidRPr="00252FB5">
        <w:rPr>
          <w:rFonts w:ascii="Calibri" w:hAnsi="Calibri"/>
          <w:color w:val="333333"/>
          <w:sz w:val="24"/>
          <w:szCs w:val="24"/>
        </w:rPr>
        <w:t> Retrieved 16 August, 2016, from https://www.google.co.nz/search?rlz=1C5CHFA_enNZ692NZ692</w:t>
      </w:r>
    </w:p>
    <w:p w14:paraId="16B1494C" w14:textId="77777777" w:rsidR="00BC695B" w:rsidRPr="00252FB5" w:rsidRDefault="00BC695B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2A55AE98" w14:textId="77777777" w:rsidR="008D639F" w:rsidRPr="00252FB5" w:rsidRDefault="00BD1C41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proofErr w:type="spellStart"/>
      <w:r w:rsidR="008D639F"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="008D639F"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="008D639F"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="008D639F"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="008D639F"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="008D639F" w:rsidRPr="00252FB5">
        <w:rPr>
          <w:rFonts w:ascii="Calibri" w:hAnsi="Calibri"/>
          <w:color w:val="333333"/>
          <w:sz w:val="24"/>
          <w:szCs w:val="24"/>
        </w:rPr>
        <w:t> Retrieved 16 August, 2016, from https://www.google.co.nz/search?rlz=1C5CHFA_enNZ692NZ692</w:t>
      </w:r>
    </w:p>
    <w:p w14:paraId="3417C9B9" w14:textId="77777777" w:rsidR="008D639F" w:rsidRPr="00252FB5" w:rsidRDefault="008D639F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0FA28325" w14:textId="77777777" w:rsidR="00252FB5" w:rsidRPr="00252FB5" w:rsidRDefault="00252FB5" w:rsidP="001D0FC8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★</w:t>
      </w:r>
      <w:r w:rsidRPr="00252FB5">
        <w:rPr>
          <w:rFonts w:ascii="Calibri" w:hAnsi="Calibri" w:cs="Helvetica Neue" w:hint="eastAsia"/>
          <w:sz w:val="28"/>
          <w:szCs w:val="28"/>
        </w:rPr>
        <w:t>I</w:t>
      </w:r>
      <w:r w:rsidRPr="00252FB5">
        <w:rPr>
          <w:rFonts w:ascii="Calibri" w:hAnsi="Calibri" w:cs="Helvetica Neue"/>
          <w:sz w:val="28"/>
          <w:szCs w:val="28"/>
        </w:rPr>
        <w:t>c</w:t>
      </w:r>
      <w:r w:rsidRPr="00252FB5">
        <w:rPr>
          <w:rFonts w:ascii="Calibri" w:hAnsi="Calibri" w:cs="Helvetica Neue" w:hint="eastAsia"/>
          <w:sz w:val="28"/>
          <w:szCs w:val="28"/>
        </w:rPr>
        <w:t>on</w:t>
      </w:r>
    </w:p>
    <w:p w14:paraId="688DDA1C" w14:textId="77777777" w:rsidR="001D0FC8" w:rsidRDefault="00252FB5" w:rsidP="001D0FC8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r w:rsidR="00BD1C41" w:rsidRPr="00252FB5">
        <w:rPr>
          <w:rFonts w:ascii="Calibri" w:eastAsia="宋体" w:hAnsi="Calibri"/>
          <w:color w:val="333333"/>
          <w:sz w:val="24"/>
          <w:szCs w:val="24"/>
        </w:rPr>
        <w:t>Panasonic icon</w:t>
      </w:r>
    </w:p>
    <w:p w14:paraId="24F562CD" w14:textId="77777777" w:rsidR="00BD1C41" w:rsidRPr="00252FB5" w:rsidRDefault="00BD1C41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Pr="00252FB5">
        <w:rPr>
          <w:rFonts w:ascii="Calibri" w:hAnsi="Calibri"/>
          <w:color w:val="333333"/>
          <w:sz w:val="24"/>
          <w:szCs w:val="24"/>
        </w:rPr>
        <w:t> Retrieved 16 August, 2016, from https://www.google.co.nz/search?rlz=1C5CHFA_enNZ692NZ692</w:t>
      </w:r>
    </w:p>
    <w:p w14:paraId="74DC2B43" w14:textId="77777777" w:rsidR="00BD1C41" w:rsidRPr="00252FB5" w:rsidRDefault="00BD1C41" w:rsidP="00252FB5">
      <w:pPr>
        <w:pStyle w:val="a3"/>
        <w:spacing w:before="0" w:beforeAutospacing="0" w:after="150" w:afterAutospacing="0" w:line="300" w:lineRule="atLeast"/>
        <w:rPr>
          <w:rFonts w:ascii="Calibri" w:hAnsi="Calibri" w:hint="eastAsia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3D748C8C" w14:textId="77777777" w:rsidR="00BD1C41" w:rsidRDefault="00252FB5" w:rsidP="00BD1C41">
      <w:pPr>
        <w:pStyle w:val="a3"/>
        <w:spacing w:before="0" w:beforeAutospacing="0" w:after="150" w:afterAutospacing="0" w:line="30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r w:rsidR="00BD1C41" w:rsidRPr="00252FB5">
        <w:rPr>
          <w:rFonts w:ascii="Calibri" w:eastAsia="宋体" w:hAnsi="Calibri"/>
          <w:color w:val="333333"/>
          <w:sz w:val="24"/>
          <w:szCs w:val="24"/>
        </w:rPr>
        <w:t>Canon icon</w:t>
      </w:r>
    </w:p>
    <w:p w14:paraId="3B409D38" w14:textId="77777777" w:rsidR="00BD1C41" w:rsidRPr="00252FB5" w:rsidRDefault="00BD1C41" w:rsidP="00BD1C41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Pr="00252FB5">
        <w:rPr>
          <w:rFonts w:ascii="Calibri" w:hAnsi="Calibri"/>
          <w:color w:val="333333"/>
          <w:sz w:val="24"/>
          <w:szCs w:val="24"/>
        </w:rPr>
        <w:t> Retrieved 16 August, 2016, from https://www.google.co.nz/search?rlz=1C5CHFA_enNZ692NZ692</w:t>
      </w:r>
    </w:p>
    <w:p w14:paraId="38DC3653" w14:textId="77777777" w:rsidR="00BD1C41" w:rsidRPr="00252FB5" w:rsidRDefault="00BD1C41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731CE4D7" w14:textId="77777777" w:rsidR="00BD1C41" w:rsidRPr="00252FB5" w:rsidRDefault="00252FB5" w:rsidP="00252FB5">
      <w:pPr>
        <w:widowControl/>
        <w:spacing w:after="150" w:line="300" w:lineRule="atLeast"/>
        <w:jc w:val="left"/>
        <w:rPr>
          <w:rFonts w:ascii="Helvetica" w:hAnsi="Helvetica" w:cs="Times New Roman" w:hint="eastAsia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·</w:t>
      </w:r>
      <w:proofErr w:type="spellStart"/>
      <w:r w:rsidR="00BD1C41" w:rsidRPr="00252FB5">
        <w:rPr>
          <w:rFonts w:ascii="Calibri" w:eastAsia="宋体" w:hAnsi="Calibri" w:cs="Times New Roman" w:hint="eastAsia"/>
          <w:color w:val="333333"/>
          <w:kern w:val="0"/>
        </w:rPr>
        <w:t>BenQ</w:t>
      </w:r>
      <w:proofErr w:type="spellEnd"/>
      <w:r w:rsidR="00BD1C41" w:rsidRPr="00252FB5">
        <w:rPr>
          <w:rFonts w:ascii="Calibri" w:eastAsia="宋体" w:hAnsi="Calibri" w:cs="Times New Roman" w:hint="eastAsia"/>
          <w:color w:val="333333"/>
          <w:kern w:val="0"/>
        </w:rPr>
        <w:t xml:space="preserve"> icon</w:t>
      </w:r>
    </w:p>
    <w:p w14:paraId="36841261" w14:textId="77777777" w:rsidR="00BD1C41" w:rsidRPr="00252FB5" w:rsidRDefault="00BD1C41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Pr="00252FB5">
        <w:rPr>
          <w:rFonts w:ascii="Calibri" w:hAnsi="Calibri"/>
          <w:color w:val="333333"/>
          <w:sz w:val="24"/>
          <w:szCs w:val="24"/>
        </w:rPr>
        <w:t> Retrieved 16 August, 2016, from https://www.google.co.nz/search</w:t>
      </w:r>
      <w:proofErr w:type="gramStart"/>
      <w:r w:rsidRPr="00252FB5">
        <w:rPr>
          <w:rFonts w:ascii="Calibri" w:hAnsi="Calibri"/>
          <w:color w:val="333333"/>
          <w:sz w:val="24"/>
          <w:szCs w:val="24"/>
        </w:rPr>
        <w:t>?rlz</w:t>
      </w:r>
      <w:proofErr w:type="gramEnd"/>
      <w:r w:rsidRPr="00252FB5">
        <w:rPr>
          <w:rFonts w:ascii="Calibri" w:hAnsi="Calibri"/>
          <w:color w:val="333333"/>
          <w:sz w:val="24"/>
          <w:szCs w:val="24"/>
        </w:rPr>
        <w:t>=1C5CHFA_enNZ692NZ692</w:t>
      </w:r>
    </w:p>
    <w:p w14:paraId="03C1D9E6" w14:textId="77777777" w:rsidR="00BD1C41" w:rsidRPr="00252FB5" w:rsidRDefault="00BD1C41" w:rsidP="00252FB5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r w:rsidRPr="00252FB5">
        <w:rPr>
          <w:rFonts w:ascii="Calibri" w:hAnsi="Calibri"/>
          <w:color w:val="333333"/>
          <w:sz w:val="24"/>
          <w:szCs w:val="24"/>
        </w:rPr>
        <w:t>In-text citation: (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, 2016)</w:t>
      </w:r>
    </w:p>
    <w:p w14:paraId="3ED10B0C" w14:textId="77777777" w:rsidR="00BD1C41" w:rsidRDefault="00252FB5" w:rsidP="00BD1C41">
      <w:pPr>
        <w:pStyle w:val="a3"/>
        <w:spacing w:before="0" w:beforeAutospacing="0" w:after="150" w:afterAutospacing="0" w:line="30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r w:rsidR="00BD1C41" w:rsidRPr="00252FB5">
        <w:rPr>
          <w:rFonts w:ascii="Calibri" w:hAnsi="Calibri" w:hint="eastAsia"/>
          <w:color w:val="333333"/>
          <w:sz w:val="24"/>
          <w:szCs w:val="24"/>
        </w:rPr>
        <w:t>Logitech icon</w:t>
      </w:r>
    </w:p>
    <w:p w14:paraId="74A19190" w14:textId="77777777" w:rsidR="00BD1C41" w:rsidRPr="00252FB5" w:rsidRDefault="00BD1C41" w:rsidP="00BD1C41">
      <w:pPr>
        <w:pStyle w:val="a3"/>
        <w:spacing w:before="0" w:beforeAutospacing="0" w:after="150" w:afterAutospacing="0" w:line="300" w:lineRule="atLeast"/>
        <w:rPr>
          <w:rFonts w:ascii="Calibri" w:hAnsi="Calibri"/>
          <w:color w:val="333333"/>
          <w:sz w:val="24"/>
          <w:szCs w:val="24"/>
        </w:rPr>
      </w:pP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 (2016)</w:t>
      </w:r>
      <w:proofErr w:type="gramStart"/>
      <w:r w:rsidRPr="00252FB5">
        <w:rPr>
          <w:rFonts w:ascii="Calibri" w:hAnsi="Calibri"/>
          <w:color w:val="333333"/>
          <w:sz w:val="24"/>
          <w:szCs w:val="24"/>
        </w:rPr>
        <w:t>. </w:t>
      </w:r>
      <w:proofErr w:type="spellStart"/>
      <w:r w:rsidRPr="00252FB5">
        <w:rPr>
          <w:rFonts w:ascii="Calibri" w:hAnsi="Calibri"/>
          <w:color w:val="333333"/>
          <w:sz w:val="24"/>
          <w:szCs w:val="24"/>
        </w:rPr>
        <w:t>Googleconz</w:t>
      </w:r>
      <w:proofErr w:type="spellEnd"/>
      <w:r w:rsidRPr="00252FB5">
        <w:rPr>
          <w:rFonts w:ascii="Calibri" w:hAnsi="Calibri"/>
          <w:color w:val="333333"/>
          <w:sz w:val="24"/>
          <w:szCs w:val="24"/>
        </w:rPr>
        <w:t>.</w:t>
      </w:r>
      <w:proofErr w:type="gramEnd"/>
      <w:r w:rsidRPr="00252FB5">
        <w:rPr>
          <w:rFonts w:ascii="Calibri" w:hAnsi="Calibri"/>
          <w:color w:val="333333"/>
          <w:sz w:val="24"/>
          <w:szCs w:val="24"/>
        </w:rPr>
        <w:t> Retrieved 16 August, 2016, from https://www.google.co.nz/search?rlz=1C5CHFA_enNZ692NZ692</w:t>
      </w:r>
    </w:p>
    <w:p w14:paraId="755A4914" w14:textId="77777777" w:rsidR="00BD1C41" w:rsidRPr="00252FB5" w:rsidRDefault="00BD1C41" w:rsidP="00BD1C41">
      <w:pPr>
        <w:widowControl/>
        <w:spacing w:after="150" w:line="300" w:lineRule="atLeast"/>
        <w:jc w:val="left"/>
        <w:rPr>
          <w:rFonts w:ascii="Calibri" w:hAnsi="Calibri" w:cs="Times New Roman"/>
          <w:color w:val="333333"/>
          <w:kern w:val="0"/>
        </w:rPr>
      </w:pPr>
      <w:r w:rsidRPr="00252FB5">
        <w:rPr>
          <w:rFonts w:ascii="Calibri" w:hAnsi="Calibri" w:cs="Times New Roman"/>
          <w:color w:val="333333"/>
          <w:kern w:val="0"/>
        </w:rPr>
        <w:t>In-text citation: (</w:t>
      </w: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, 2016)</w:t>
      </w:r>
    </w:p>
    <w:p w14:paraId="23B28991" w14:textId="77777777" w:rsidR="00BD1C41" w:rsidRPr="00BD1C41" w:rsidRDefault="00252FB5" w:rsidP="00BD1C41">
      <w:pPr>
        <w:widowControl/>
        <w:spacing w:after="150" w:line="300" w:lineRule="atLeast"/>
        <w:jc w:val="left"/>
        <w:rPr>
          <w:rFonts w:ascii="Helvetica" w:hAnsi="Helvetica" w:cs="Times New Roman" w:hint="eastAsia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·</w:t>
      </w:r>
      <w:r w:rsidR="00BD1C41" w:rsidRPr="00252FB5">
        <w:rPr>
          <w:rFonts w:ascii="Calibri" w:hAnsi="Calibri" w:cs="Times New Roman" w:hint="eastAsia"/>
          <w:color w:val="333333"/>
          <w:kern w:val="0"/>
        </w:rPr>
        <w:t>Beats icon</w:t>
      </w:r>
    </w:p>
    <w:p w14:paraId="1354388D" w14:textId="77777777" w:rsidR="00BD1C41" w:rsidRPr="00252FB5" w:rsidRDefault="00BD1C41" w:rsidP="00BD1C41">
      <w:pPr>
        <w:widowControl/>
        <w:spacing w:after="150" w:line="300" w:lineRule="atLeast"/>
        <w:jc w:val="left"/>
        <w:rPr>
          <w:rFonts w:ascii="Calibri" w:hAnsi="Calibri" w:cs="Times New Roman"/>
          <w:color w:val="333333"/>
          <w:kern w:val="0"/>
        </w:rPr>
      </w:pP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. (2016)</w:t>
      </w:r>
      <w:proofErr w:type="gramStart"/>
      <w:r w:rsidRPr="00252FB5">
        <w:rPr>
          <w:rFonts w:ascii="Calibri" w:hAnsi="Calibri" w:cs="Times New Roman"/>
          <w:color w:val="333333"/>
          <w:kern w:val="0"/>
        </w:rPr>
        <w:t>. </w:t>
      </w: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.</w:t>
      </w:r>
      <w:proofErr w:type="gramEnd"/>
      <w:r w:rsidRPr="00252FB5">
        <w:rPr>
          <w:rFonts w:ascii="Calibri" w:hAnsi="Calibri" w:cs="Times New Roman"/>
          <w:color w:val="333333"/>
          <w:kern w:val="0"/>
        </w:rPr>
        <w:t> Retrieved 16 August, 2016, from https://www.google.co.nz/search?rlz=1C5CHFA_enNZ692NZ692</w:t>
      </w:r>
    </w:p>
    <w:p w14:paraId="210A2788" w14:textId="77777777" w:rsidR="00BD1C41" w:rsidRPr="00252FB5" w:rsidRDefault="00BD1C41" w:rsidP="00BD1C41">
      <w:pPr>
        <w:widowControl/>
        <w:spacing w:after="150" w:line="300" w:lineRule="atLeast"/>
        <w:jc w:val="left"/>
        <w:rPr>
          <w:rFonts w:ascii="Calibri" w:hAnsi="Calibri" w:cs="Times New Roman"/>
          <w:color w:val="333333"/>
          <w:kern w:val="0"/>
        </w:rPr>
      </w:pPr>
      <w:r w:rsidRPr="00252FB5">
        <w:rPr>
          <w:rFonts w:ascii="Calibri" w:hAnsi="Calibri" w:cs="Times New Roman"/>
          <w:color w:val="333333"/>
          <w:kern w:val="0"/>
        </w:rPr>
        <w:t>In-text citation: (</w:t>
      </w: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, 2016)</w:t>
      </w:r>
    </w:p>
    <w:p w14:paraId="1D9B49A0" w14:textId="77777777" w:rsidR="001D0FC8" w:rsidRPr="00252FB5" w:rsidRDefault="00252FB5" w:rsidP="00252FB5">
      <w:pPr>
        <w:widowControl/>
        <w:spacing w:after="150" w:line="300" w:lineRule="atLeast"/>
        <w:jc w:val="left"/>
        <w:rPr>
          <w:rFonts w:ascii="Calibri" w:hAnsi="Calibri" w:cs="Times New Roman" w:hint="eastAsia"/>
          <w:color w:val="333333"/>
          <w:kern w:val="0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·</w:t>
      </w:r>
      <w:r w:rsidR="00BD1C41" w:rsidRPr="00252FB5">
        <w:rPr>
          <w:rFonts w:ascii="Calibri" w:hAnsi="Calibri" w:cs="Times New Roman" w:hint="eastAsia"/>
          <w:color w:val="333333"/>
          <w:kern w:val="0"/>
        </w:rPr>
        <w:t>Samsung icon</w:t>
      </w:r>
    </w:p>
    <w:p w14:paraId="696441F5" w14:textId="77777777" w:rsidR="00BD1C41" w:rsidRPr="00252FB5" w:rsidRDefault="00BD1C41" w:rsidP="00BD1C41">
      <w:pPr>
        <w:widowControl/>
        <w:spacing w:after="150" w:line="300" w:lineRule="atLeast"/>
        <w:jc w:val="left"/>
        <w:rPr>
          <w:rFonts w:ascii="Calibri" w:hAnsi="Calibri" w:cs="Times New Roman"/>
          <w:color w:val="333333"/>
          <w:kern w:val="0"/>
        </w:rPr>
      </w:pP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. (2016)</w:t>
      </w:r>
      <w:proofErr w:type="gramStart"/>
      <w:r w:rsidRPr="00252FB5">
        <w:rPr>
          <w:rFonts w:ascii="Calibri" w:hAnsi="Calibri" w:cs="Times New Roman"/>
          <w:color w:val="333333"/>
          <w:kern w:val="0"/>
        </w:rPr>
        <w:t>. </w:t>
      </w: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.</w:t>
      </w:r>
      <w:proofErr w:type="gramEnd"/>
      <w:r w:rsidRPr="00252FB5">
        <w:rPr>
          <w:rFonts w:ascii="Calibri" w:hAnsi="Calibri" w:cs="Times New Roman"/>
          <w:color w:val="333333"/>
          <w:kern w:val="0"/>
        </w:rPr>
        <w:t> Retrieved 16 August, 2016, from https://www.google.co.nz/search?rlz=1C5CHFA_enNZ692NZ692</w:t>
      </w:r>
    </w:p>
    <w:p w14:paraId="4643551B" w14:textId="77777777" w:rsidR="00BD1C41" w:rsidRPr="00252FB5" w:rsidRDefault="00BD1C41" w:rsidP="00BD1C41">
      <w:pPr>
        <w:widowControl/>
        <w:spacing w:after="150" w:line="300" w:lineRule="atLeast"/>
        <w:jc w:val="left"/>
        <w:rPr>
          <w:rFonts w:ascii="Calibri" w:hAnsi="Calibri" w:cs="Times New Roman"/>
          <w:color w:val="333333"/>
          <w:kern w:val="0"/>
        </w:rPr>
      </w:pPr>
      <w:r w:rsidRPr="00252FB5">
        <w:rPr>
          <w:rFonts w:ascii="Calibri" w:hAnsi="Calibri" w:cs="Times New Roman"/>
          <w:color w:val="333333"/>
          <w:kern w:val="0"/>
        </w:rPr>
        <w:t>In-text citation: (</w:t>
      </w: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, 2016)</w:t>
      </w:r>
    </w:p>
    <w:p w14:paraId="2024C560" w14:textId="77777777" w:rsidR="00C7564C" w:rsidRPr="00252FB5" w:rsidRDefault="00252FB5" w:rsidP="00252FB5">
      <w:pPr>
        <w:widowControl/>
        <w:spacing w:after="150" w:line="300" w:lineRule="atLeast"/>
        <w:jc w:val="left"/>
        <w:rPr>
          <w:rFonts w:ascii="Calibri" w:hAnsi="Calibri" w:cs="Times New Roman" w:hint="eastAsia"/>
          <w:color w:val="333333"/>
          <w:kern w:val="0"/>
        </w:rPr>
      </w:pPr>
      <w:r w:rsidRPr="00252FB5">
        <w:rPr>
          <w:rFonts w:ascii="Calibri" w:hAnsi="Calibri" w:cs="Times New Roman" w:hint="eastAsia"/>
          <w:color w:val="333333"/>
          <w:kern w:val="0"/>
        </w:rPr>
        <w:t>·</w:t>
      </w:r>
      <w:r w:rsidR="00BD1C41" w:rsidRPr="00252FB5">
        <w:rPr>
          <w:rFonts w:ascii="Calibri" w:hAnsi="Calibri" w:cs="Times New Roman" w:hint="eastAsia"/>
          <w:color w:val="333333"/>
          <w:kern w:val="0"/>
        </w:rPr>
        <w:t>Nikon icon</w:t>
      </w:r>
    </w:p>
    <w:p w14:paraId="3DB4C22D" w14:textId="77777777" w:rsidR="00BD1C41" w:rsidRPr="00252FB5" w:rsidRDefault="00BD1C41" w:rsidP="00BD1C41">
      <w:pPr>
        <w:widowControl/>
        <w:spacing w:after="150" w:line="300" w:lineRule="atLeast"/>
        <w:jc w:val="left"/>
        <w:rPr>
          <w:rFonts w:ascii="Calibri" w:hAnsi="Calibri" w:cs="Times New Roman"/>
          <w:color w:val="333333"/>
          <w:kern w:val="0"/>
        </w:rPr>
      </w:pP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. (2016)</w:t>
      </w:r>
      <w:proofErr w:type="gramStart"/>
      <w:r w:rsidRPr="00252FB5">
        <w:rPr>
          <w:rFonts w:ascii="Calibri" w:hAnsi="Calibri" w:cs="Times New Roman"/>
          <w:color w:val="333333"/>
          <w:kern w:val="0"/>
        </w:rPr>
        <w:t>. </w:t>
      </w: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.</w:t>
      </w:r>
      <w:proofErr w:type="gramEnd"/>
      <w:r w:rsidRPr="00252FB5">
        <w:rPr>
          <w:rFonts w:ascii="Calibri" w:hAnsi="Calibri" w:cs="Times New Roman"/>
          <w:color w:val="333333"/>
          <w:kern w:val="0"/>
        </w:rPr>
        <w:t> Retrieved 16 August, 2016, from https://www.google.co.nz/search?rlz=1C5CHFA_enNZ692NZ692</w:t>
      </w:r>
    </w:p>
    <w:p w14:paraId="5A8A0B11" w14:textId="77777777" w:rsidR="00BD1C41" w:rsidRPr="00252FB5" w:rsidRDefault="00BD1C41" w:rsidP="00BD1C41">
      <w:pPr>
        <w:widowControl/>
        <w:spacing w:after="150" w:line="300" w:lineRule="atLeast"/>
        <w:jc w:val="left"/>
        <w:rPr>
          <w:rFonts w:ascii="Calibri" w:hAnsi="Calibri" w:cs="Times New Roman"/>
          <w:color w:val="333333"/>
          <w:kern w:val="0"/>
        </w:rPr>
      </w:pPr>
      <w:r w:rsidRPr="00252FB5">
        <w:rPr>
          <w:rFonts w:ascii="Calibri" w:hAnsi="Calibri" w:cs="Times New Roman"/>
          <w:color w:val="333333"/>
          <w:kern w:val="0"/>
        </w:rPr>
        <w:t>In-text citation: (</w:t>
      </w: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, 2016)</w:t>
      </w:r>
    </w:p>
    <w:p w14:paraId="7CD77964" w14:textId="77777777" w:rsidR="00C7564C" w:rsidRPr="00252FB5" w:rsidRDefault="00252FB5" w:rsidP="00252FB5">
      <w:pPr>
        <w:widowControl/>
        <w:spacing w:after="150" w:line="300" w:lineRule="atLeast"/>
        <w:jc w:val="left"/>
        <w:rPr>
          <w:rFonts w:ascii="Calibri" w:hAnsi="Calibri" w:cs="Times New Roman" w:hint="eastAsia"/>
          <w:color w:val="333333"/>
          <w:kern w:val="0"/>
        </w:rPr>
      </w:pPr>
      <w:r w:rsidRPr="00252FB5">
        <w:rPr>
          <w:rFonts w:ascii="Calibri" w:hAnsi="Calibri" w:cs="Times New Roman" w:hint="eastAsia"/>
          <w:color w:val="333333"/>
          <w:kern w:val="0"/>
        </w:rPr>
        <w:t>·</w:t>
      </w:r>
      <w:proofErr w:type="spellStart"/>
      <w:r w:rsidR="00BD1C41" w:rsidRPr="00252FB5">
        <w:rPr>
          <w:rFonts w:ascii="Calibri" w:hAnsi="Calibri" w:cs="Times New Roman" w:hint="eastAsia"/>
          <w:color w:val="333333"/>
          <w:kern w:val="0"/>
        </w:rPr>
        <w:t>Iphone</w:t>
      </w:r>
      <w:proofErr w:type="spellEnd"/>
      <w:r w:rsidR="00BD1C41" w:rsidRPr="00252FB5">
        <w:rPr>
          <w:rFonts w:ascii="Calibri" w:hAnsi="Calibri" w:cs="Times New Roman" w:hint="eastAsia"/>
          <w:color w:val="333333"/>
          <w:kern w:val="0"/>
        </w:rPr>
        <w:t xml:space="preserve"> icon</w:t>
      </w:r>
    </w:p>
    <w:p w14:paraId="7158F8F2" w14:textId="77777777" w:rsidR="00BD1C41" w:rsidRPr="00252FB5" w:rsidRDefault="00BD1C41" w:rsidP="00BD1C41">
      <w:pPr>
        <w:widowControl/>
        <w:spacing w:after="150" w:line="300" w:lineRule="atLeast"/>
        <w:jc w:val="left"/>
        <w:rPr>
          <w:rFonts w:ascii="Calibri" w:hAnsi="Calibri" w:cs="Times New Roman"/>
          <w:color w:val="333333"/>
          <w:kern w:val="0"/>
        </w:rPr>
      </w:pP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. (2016)</w:t>
      </w:r>
      <w:proofErr w:type="gramStart"/>
      <w:r w:rsidRPr="00252FB5">
        <w:rPr>
          <w:rFonts w:ascii="Calibri" w:hAnsi="Calibri" w:cs="Times New Roman"/>
          <w:color w:val="333333"/>
          <w:kern w:val="0"/>
        </w:rPr>
        <w:t>. </w:t>
      </w: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.</w:t>
      </w:r>
      <w:proofErr w:type="gramEnd"/>
      <w:r w:rsidRPr="00252FB5">
        <w:rPr>
          <w:rFonts w:ascii="Calibri" w:hAnsi="Calibri" w:cs="Times New Roman"/>
          <w:color w:val="333333"/>
          <w:kern w:val="0"/>
        </w:rPr>
        <w:t> Retrieved 16 August, 2016, from https://www.google.co.nz/search?rlz=1C5CHFA_enNZ692NZ692</w:t>
      </w:r>
    </w:p>
    <w:p w14:paraId="7D53536C" w14:textId="77777777" w:rsidR="00BD1C41" w:rsidRPr="00252FB5" w:rsidRDefault="00BD1C41" w:rsidP="00BD1C41">
      <w:pPr>
        <w:widowControl/>
        <w:spacing w:after="150" w:line="300" w:lineRule="atLeast"/>
        <w:jc w:val="left"/>
        <w:rPr>
          <w:rFonts w:ascii="Calibri" w:hAnsi="Calibri" w:cs="Times New Roman"/>
          <w:color w:val="333333"/>
          <w:kern w:val="0"/>
        </w:rPr>
      </w:pPr>
      <w:r w:rsidRPr="00252FB5">
        <w:rPr>
          <w:rFonts w:ascii="Calibri" w:hAnsi="Calibri" w:cs="Times New Roman"/>
          <w:color w:val="333333"/>
          <w:kern w:val="0"/>
        </w:rPr>
        <w:t>In-text citation: (</w:t>
      </w:r>
      <w:proofErr w:type="spellStart"/>
      <w:r w:rsidRPr="00252FB5">
        <w:rPr>
          <w:rFonts w:ascii="Calibri" w:hAnsi="Calibri" w:cs="Times New Roman"/>
          <w:color w:val="333333"/>
          <w:kern w:val="0"/>
        </w:rPr>
        <w:t>Googleconz</w:t>
      </w:r>
      <w:proofErr w:type="spellEnd"/>
      <w:r w:rsidRPr="00252FB5">
        <w:rPr>
          <w:rFonts w:ascii="Calibri" w:hAnsi="Calibri" w:cs="Times New Roman"/>
          <w:color w:val="333333"/>
          <w:kern w:val="0"/>
        </w:rPr>
        <w:t>, 2016)</w:t>
      </w:r>
    </w:p>
    <w:p w14:paraId="00B44BA7" w14:textId="77777777" w:rsidR="00C7564C" w:rsidRDefault="00C7564C" w:rsidP="00C7564C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</w:p>
    <w:p w14:paraId="1FC6EB0F" w14:textId="77777777" w:rsidR="00C7564C" w:rsidRDefault="00C7564C" w:rsidP="00C7564C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</w:p>
    <w:p w14:paraId="2D346A6E" w14:textId="77777777" w:rsidR="00C7564C" w:rsidRDefault="00C7564C" w:rsidP="00C7564C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</w:p>
    <w:p w14:paraId="4EE3C3FB" w14:textId="77777777" w:rsidR="00C7564C" w:rsidRDefault="00C7564C" w:rsidP="00C7564C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</w:p>
    <w:p w14:paraId="12E2575B" w14:textId="77777777" w:rsidR="00C7564C" w:rsidRDefault="00C7564C" w:rsidP="00C7564C">
      <w:pPr>
        <w:pStyle w:val="a3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1"/>
          <w:szCs w:val="21"/>
        </w:rPr>
      </w:pPr>
    </w:p>
    <w:p w14:paraId="103DEDB7" w14:textId="77777777" w:rsidR="007360B6" w:rsidRDefault="007360B6">
      <w:pPr>
        <w:rPr>
          <w:rFonts w:hint="eastAsia"/>
        </w:rPr>
      </w:pPr>
    </w:p>
    <w:sectPr w:rsidR="007360B6" w:rsidSect="006163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61F34F0"/>
    <w:multiLevelType w:val="hybridMultilevel"/>
    <w:tmpl w:val="27D0A4E8"/>
    <w:lvl w:ilvl="0" w:tplc="502C0F58">
      <w:numFmt w:val="bullet"/>
      <w:lvlText w:val="★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4C"/>
    <w:rsid w:val="001D0FC8"/>
    <w:rsid w:val="00252FB5"/>
    <w:rsid w:val="0061634B"/>
    <w:rsid w:val="007360B6"/>
    <w:rsid w:val="008D639F"/>
    <w:rsid w:val="00A6220C"/>
    <w:rsid w:val="00BC695B"/>
    <w:rsid w:val="00BD1C41"/>
    <w:rsid w:val="00C7564C"/>
    <w:rsid w:val="00D33929"/>
    <w:rsid w:val="00F1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93E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64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C7564C"/>
  </w:style>
  <w:style w:type="paragraph" w:styleId="a4">
    <w:name w:val="List Paragraph"/>
    <w:basedOn w:val="a"/>
    <w:uiPriority w:val="34"/>
    <w:qFormat/>
    <w:rsid w:val="00F10F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64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C7564C"/>
  </w:style>
  <w:style w:type="paragraph" w:styleId="a4">
    <w:name w:val="List Paragraph"/>
    <w:basedOn w:val="a"/>
    <w:uiPriority w:val="34"/>
    <w:qFormat/>
    <w:rsid w:val="00F10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940</Words>
  <Characters>5358</Characters>
  <Application>Microsoft Macintosh Word</Application>
  <DocSecurity>0</DocSecurity>
  <Lines>44</Lines>
  <Paragraphs>12</Paragraphs>
  <ScaleCrop>false</ScaleCrop>
  <Company>Leez</Company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 Li</dc:creator>
  <cp:keywords/>
  <dc:description/>
  <cp:lastModifiedBy>Jiong Li</cp:lastModifiedBy>
  <cp:revision>2</cp:revision>
  <dcterms:created xsi:type="dcterms:W3CDTF">2016-08-16T03:55:00Z</dcterms:created>
  <dcterms:modified xsi:type="dcterms:W3CDTF">2016-08-16T03:55:00Z</dcterms:modified>
</cp:coreProperties>
</file>